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40BF4F" w14:textId="77777777" w:rsidR="00381260" w:rsidRPr="00381260" w:rsidRDefault="00381260" w:rsidP="00381260">
      <w:pPr>
        <w:ind w:left="2940" w:firstLine="420"/>
        <w:rPr>
          <w:rFonts w:ascii="Times" w:hAnsi="Times"/>
          <w:sz w:val="28"/>
          <w:szCs w:val="28"/>
        </w:rPr>
      </w:pPr>
      <w:r w:rsidRPr="00381260">
        <w:rPr>
          <w:rFonts w:ascii="Times" w:hAnsi="Times"/>
          <w:sz w:val="28"/>
          <w:szCs w:val="28"/>
        </w:rPr>
        <w:t>Mini Project</w:t>
      </w:r>
    </w:p>
    <w:p w14:paraId="7CF7F0C5" w14:textId="77777777" w:rsidR="00381260" w:rsidRPr="00381260" w:rsidRDefault="00381260" w:rsidP="00381260">
      <w:pPr>
        <w:ind w:left="1680" w:firstLine="420"/>
        <w:rPr>
          <w:rFonts w:ascii="Times" w:hAnsi="Times"/>
        </w:rPr>
      </w:pPr>
      <w:r w:rsidRPr="00381260">
        <w:rPr>
          <w:rFonts w:ascii="Times" w:hAnsi="Times"/>
        </w:rPr>
        <w:t>Xin Huang(xhuang2), Qi Pang(</w:t>
      </w:r>
      <w:proofErr w:type="spellStart"/>
      <w:r w:rsidRPr="00381260">
        <w:rPr>
          <w:rFonts w:ascii="Times" w:hAnsi="Times"/>
        </w:rPr>
        <w:t>qpang</w:t>
      </w:r>
      <w:proofErr w:type="spellEnd"/>
      <w:r w:rsidRPr="00381260">
        <w:rPr>
          <w:rFonts w:ascii="Times" w:hAnsi="Times"/>
        </w:rPr>
        <w:t>)</w:t>
      </w:r>
    </w:p>
    <w:p w14:paraId="4EDCA2D0" w14:textId="77777777" w:rsidR="00381260" w:rsidRPr="00381260" w:rsidRDefault="00381260" w:rsidP="00381260">
      <w:pPr>
        <w:pStyle w:val="a3"/>
        <w:numPr>
          <w:ilvl w:val="0"/>
          <w:numId w:val="4"/>
        </w:numPr>
        <w:ind w:firstLineChars="0"/>
        <w:rPr>
          <w:rFonts w:ascii="Times" w:hAnsi="Times"/>
        </w:rPr>
      </w:pPr>
      <w:r w:rsidRPr="00381260">
        <w:rPr>
          <w:rFonts w:ascii="Times" w:hAnsi="Times"/>
        </w:rPr>
        <w:t>Introduction:</w:t>
      </w:r>
    </w:p>
    <w:p w14:paraId="015ED91D" w14:textId="77777777" w:rsidR="00381260" w:rsidRDefault="00381260" w:rsidP="00381260">
      <w:pPr>
        <w:ind w:left="360"/>
        <w:rPr>
          <w:rFonts w:ascii="Times" w:hAnsi="Times"/>
        </w:rPr>
      </w:pPr>
      <w:r w:rsidRPr="00381260">
        <w:rPr>
          <w:rFonts w:ascii="Times" w:hAnsi="Times"/>
        </w:rPr>
        <w:t>In this project, we compare the accuracy of prediction between Linear Regression, Logistic Regression and Neural Network on the ‘Skin Segmentation Data Set</w:t>
      </w:r>
      <w:r>
        <w:rPr>
          <w:rFonts w:ascii="Times" w:hAnsi="Times"/>
        </w:rPr>
        <w:t xml:space="preserve">’ (classification) </w:t>
      </w:r>
      <w:r w:rsidRPr="00381260">
        <w:rPr>
          <w:rFonts w:ascii="Times" w:hAnsi="Times"/>
        </w:rPr>
        <w:t xml:space="preserve">where we get from </w:t>
      </w:r>
    </w:p>
    <w:p w14:paraId="2EBBCEF4" w14:textId="77777777" w:rsidR="00381260" w:rsidRPr="00381260" w:rsidRDefault="00381260" w:rsidP="00381260">
      <w:pPr>
        <w:ind w:left="360"/>
        <w:rPr>
          <w:rFonts w:ascii="Times" w:hAnsi="Times"/>
        </w:rPr>
      </w:pPr>
      <w:hyperlink r:id="rId5" w:history="1">
        <w:r w:rsidRPr="00381260">
          <w:rPr>
            <w:rFonts w:ascii="Times" w:hAnsi="Times"/>
          </w:rPr>
          <w:t>https://archive.ics.uci.edu/ml/datasets/Skin+Segmentation#</w:t>
        </w:r>
      </w:hyperlink>
      <w:r w:rsidRPr="00381260">
        <w:rPr>
          <w:rFonts w:ascii="Times" w:hAnsi="Times"/>
        </w:rPr>
        <w:t>.  The goal for our project is to get the best prediction algorithm for our dataset</w:t>
      </w:r>
    </w:p>
    <w:p w14:paraId="75FF40ED" w14:textId="77777777" w:rsidR="00381260" w:rsidRPr="00381260" w:rsidRDefault="00381260" w:rsidP="00381260">
      <w:pPr>
        <w:rPr>
          <w:rFonts w:ascii="Times" w:hAnsi="Times"/>
        </w:rPr>
      </w:pPr>
      <w:r w:rsidRPr="00381260">
        <w:rPr>
          <w:rFonts w:ascii="Times" w:hAnsi="Times"/>
        </w:rPr>
        <w:t>Data:</w:t>
      </w:r>
    </w:p>
    <w:p w14:paraId="5C6ACB14" w14:textId="77777777" w:rsidR="00381260" w:rsidRPr="00381260" w:rsidRDefault="00381260" w:rsidP="00381260">
      <w:pPr>
        <w:ind w:left="360"/>
        <w:rPr>
          <w:rFonts w:ascii="Times" w:hAnsi="Times" w:hint="eastAsia"/>
        </w:rPr>
      </w:pPr>
      <w:r w:rsidRPr="00381260">
        <w:rPr>
          <w:rFonts w:ascii="Times" w:hAnsi="Times"/>
        </w:rPr>
        <w:t xml:space="preserve">The Skin Segmentation dataset is constructed over B, G, R color space. Skin and </w:t>
      </w:r>
      <w:proofErr w:type="spellStart"/>
      <w:r w:rsidRPr="00381260">
        <w:rPr>
          <w:rFonts w:ascii="Times" w:hAnsi="Times"/>
        </w:rPr>
        <w:t>Nonskin</w:t>
      </w:r>
      <w:proofErr w:type="spellEnd"/>
      <w:r w:rsidRPr="00381260">
        <w:rPr>
          <w:rFonts w:ascii="Times" w:hAnsi="Times"/>
        </w:rPr>
        <w:t xml:space="preserve"> dataset is generated using skin textures from face images of diversity of age, gender, and race people. The dataset has 3 features (Blue, Green, Red) over 245057 data points. The binary target Skin represents by 1 with 50859 samples and </w:t>
      </w:r>
      <w:proofErr w:type="spellStart"/>
      <w:r w:rsidRPr="00381260">
        <w:rPr>
          <w:rFonts w:ascii="Times" w:hAnsi="Times"/>
        </w:rPr>
        <w:t>Nonskin</w:t>
      </w:r>
      <w:proofErr w:type="spellEnd"/>
      <w:r w:rsidRPr="00381260">
        <w:rPr>
          <w:rFonts w:ascii="Times" w:hAnsi="Times"/>
        </w:rPr>
        <w:t xml:space="preserve"> represents by 0 with 194198 samples.</w:t>
      </w:r>
      <w:r w:rsidR="00F057DF">
        <w:rPr>
          <w:rFonts w:ascii="Times" w:hAnsi="Times"/>
        </w:rPr>
        <w:t xml:space="preserve"> </w:t>
      </w:r>
    </w:p>
    <w:p w14:paraId="07FDB3FB" w14:textId="77777777" w:rsidR="00381260" w:rsidRPr="00381260" w:rsidRDefault="00381260" w:rsidP="00381260">
      <w:pPr>
        <w:pStyle w:val="a3"/>
        <w:numPr>
          <w:ilvl w:val="0"/>
          <w:numId w:val="4"/>
        </w:numPr>
        <w:ind w:firstLineChars="0"/>
        <w:rPr>
          <w:rFonts w:ascii="Times" w:hAnsi="Times"/>
        </w:rPr>
      </w:pPr>
      <w:r w:rsidRPr="00381260">
        <w:rPr>
          <w:rFonts w:ascii="Times" w:hAnsi="Times"/>
        </w:rPr>
        <w:t>Design of Experiments:</w:t>
      </w:r>
    </w:p>
    <w:p w14:paraId="2AEE655F" w14:textId="77777777" w:rsidR="00381260" w:rsidRPr="00381260" w:rsidRDefault="00381260" w:rsidP="00381260">
      <w:pPr>
        <w:pStyle w:val="a3"/>
        <w:numPr>
          <w:ilvl w:val="0"/>
          <w:numId w:val="6"/>
        </w:numPr>
        <w:ind w:firstLineChars="0"/>
        <w:rPr>
          <w:rFonts w:ascii="Times" w:hAnsi="Times"/>
        </w:rPr>
      </w:pPr>
      <w:r w:rsidRPr="00381260">
        <w:rPr>
          <w:rFonts w:ascii="Times" w:hAnsi="Times"/>
        </w:rPr>
        <w:t>Data splits:</w:t>
      </w:r>
    </w:p>
    <w:p w14:paraId="16B3C867" w14:textId="77777777" w:rsidR="00381260" w:rsidRDefault="00381260" w:rsidP="00381260">
      <w:pPr>
        <w:ind w:left="1080"/>
        <w:rPr>
          <w:rFonts w:ascii="Times" w:hAnsi="Times"/>
        </w:rPr>
      </w:pPr>
      <w:r w:rsidRPr="00381260">
        <w:rPr>
          <w:rFonts w:ascii="Times" w:hAnsi="Times"/>
        </w:rPr>
        <w:t xml:space="preserve">In order to get better a performance on accuracy of prediction, we rebuild the dataset with 50000 Skin samples and 50000 </w:t>
      </w:r>
      <w:proofErr w:type="spellStart"/>
      <w:r w:rsidRPr="00381260">
        <w:rPr>
          <w:rFonts w:ascii="Times" w:hAnsi="Times"/>
        </w:rPr>
        <w:t>Nonskin</w:t>
      </w:r>
      <w:proofErr w:type="spellEnd"/>
      <w:r w:rsidRPr="00381260">
        <w:rPr>
          <w:rFonts w:ascii="Times" w:hAnsi="Times"/>
        </w:rPr>
        <w:t xml:space="preserve"> samples and shuffle the dataset by call python rebuildData.py.</w:t>
      </w:r>
    </w:p>
    <w:p w14:paraId="0A1BD78F" w14:textId="77777777" w:rsidR="00421383" w:rsidRPr="00381260" w:rsidRDefault="00421383" w:rsidP="00381260">
      <w:pPr>
        <w:ind w:left="1080"/>
        <w:rPr>
          <w:rFonts w:ascii="Times" w:hAnsi="Times"/>
        </w:rPr>
      </w:pPr>
      <w:r>
        <w:rPr>
          <w:rFonts w:ascii="Times" w:hAnsi="Times"/>
        </w:rPr>
        <w:t xml:space="preserve">For feature set, we also add a column of 1 as bias for classification.  </w:t>
      </w:r>
    </w:p>
    <w:p w14:paraId="69294F01" w14:textId="77777777" w:rsidR="00381260" w:rsidRPr="00381260" w:rsidRDefault="00381260" w:rsidP="00381260">
      <w:pPr>
        <w:ind w:left="1080"/>
        <w:rPr>
          <w:rFonts w:ascii="Times" w:hAnsi="Times"/>
        </w:rPr>
      </w:pPr>
      <w:r w:rsidRPr="00381260">
        <w:rPr>
          <w:rFonts w:ascii="Times" w:hAnsi="Times"/>
        </w:rPr>
        <w:t>For training and testing, we use K-fold cross validation. We Splitting the dataset to 10 disjoint sets, each set has 10000 samples.</w:t>
      </w:r>
    </w:p>
    <w:p w14:paraId="70C8D332" w14:textId="77777777" w:rsidR="00381260" w:rsidRPr="00381260" w:rsidRDefault="00381260" w:rsidP="00381260">
      <w:pPr>
        <w:pStyle w:val="a3"/>
        <w:numPr>
          <w:ilvl w:val="0"/>
          <w:numId w:val="6"/>
        </w:numPr>
        <w:ind w:firstLineChars="0"/>
        <w:rPr>
          <w:rFonts w:ascii="Times" w:hAnsi="Times"/>
        </w:rPr>
      </w:pPr>
      <w:r w:rsidRPr="00381260">
        <w:rPr>
          <w:rFonts w:ascii="Times" w:hAnsi="Times"/>
        </w:rPr>
        <w:t>Selection of metric:</w:t>
      </w:r>
    </w:p>
    <w:p w14:paraId="635B0C57" w14:textId="77777777" w:rsidR="00381260" w:rsidRDefault="00381260" w:rsidP="00381260">
      <w:pPr>
        <w:ind w:left="1080"/>
        <w:rPr>
          <w:rFonts w:ascii="Times" w:hAnsi="Times"/>
        </w:rPr>
      </w:pPr>
      <w:r w:rsidRPr="00381260">
        <w:rPr>
          <w:rFonts w:ascii="Times" w:hAnsi="Times"/>
        </w:rPr>
        <w:t>we are using accuracy as our metric, we have two methods, basically we calculate how many correct predictions do we have, then divided by number of test units, then times 100% this is the accuracy rate. our get error gives 100 - accuracy rate. For detail please see get accuracy (</w:t>
      </w:r>
      <w:proofErr w:type="spellStart"/>
      <w:r w:rsidRPr="00381260">
        <w:rPr>
          <w:rFonts w:ascii="Times" w:hAnsi="Times"/>
        </w:rPr>
        <w:t>ytest</w:t>
      </w:r>
      <w:proofErr w:type="spellEnd"/>
      <w:r w:rsidRPr="00381260">
        <w:rPr>
          <w:rFonts w:ascii="Times" w:hAnsi="Times"/>
        </w:rPr>
        <w:t>, predictions) and get error (</w:t>
      </w:r>
      <w:proofErr w:type="spellStart"/>
      <w:r>
        <w:rPr>
          <w:rFonts w:ascii="Times" w:hAnsi="Times"/>
        </w:rPr>
        <w:t>y</w:t>
      </w:r>
      <w:r w:rsidRPr="00381260">
        <w:rPr>
          <w:rFonts w:ascii="Times" w:hAnsi="Times"/>
        </w:rPr>
        <w:t>test</w:t>
      </w:r>
      <w:proofErr w:type="spellEnd"/>
      <w:r w:rsidRPr="00381260">
        <w:rPr>
          <w:rFonts w:ascii="Times" w:hAnsi="Times"/>
        </w:rPr>
        <w:t>, predictions) in our code</w:t>
      </w:r>
      <w:r>
        <w:rPr>
          <w:rFonts w:ascii="Times" w:hAnsi="Times"/>
        </w:rPr>
        <w:t>.</w:t>
      </w:r>
    </w:p>
    <w:p w14:paraId="36F54417" w14:textId="77777777" w:rsidR="00421383" w:rsidRDefault="00421383" w:rsidP="00421383">
      <w:pPr>
        <w:pStyle w:val="a3"/>
        <w:numPr>
          <w:ilvl w:val="0"/>
          <w:numId w:val="6"/>
        </w:numPr>
        <w:ind w:firstLineChars="0"/>
        <w:rPr>
          <w:rFonts w:ascii="Times" w:hAnsi="Times"/>
        </w:rPr>
      </w:pPr>
      <w:r>
        <w:rPr>
          <w:rFonts w:ascii="Times" w:hAnsi="Times"/>
        </w:rPr>
        <w:t>Selection of algorithm:</w:t>
      </w:r>
    </w:p>
    <w:p w14:paraId="7A420211" w14:textId="77777777" w:rsidR="000D7DB8" w:rsidRPr="00F057DF" w:rsidRDefault="000D7DB8" w:rsidP="00F057DF">
      <w:pPr>
        <w:pStyle w:val="a3"/>
        <w:ind w:left="1080" w:firstLineChars="0" w:firstLine="0"/>
        <w:rPr>
          <w:rFonts w:ascii="Times" w:hAnsi="Times"/>
        </w:rPr>
      </w:pPr>
      <w:r>
        <w:rPr>
          <w:rFonts w:ascii="Times" w:hAnsi="Times"/>
        </w:rPr>
        <w:t xml:space="preserve">We obtain QQ plots for our three features by SPSS (showing in blow). Those plots give us a hit that our features are not best fit of Gaussian distribution, </w:t>
      </w:r>
      <w:r>
        <w:rPr>
          <w:rFonts w:ascii="Times" w:hAnsi="Times"/>
        </w:rPr>
        <w:lastRenderedPageBreak/>
        <w:t xml:space="preserve">because they are not best fit the line. So we are not choosing any </w:t>
      </w:r>
      <w:r w:rsidR="00360CE9">
        <w:rPr>
          <w:rFonts w:ascii="Times" w:hAnsi="Times"/>
        </w:rPr>
        <w:t xml:space="preserve">algorithm related Gaussian (ex: Naive Bayes of Gaussian distribution). </w:t>
      </w:r>
      <w:r w:rsidR="00F057DF">
        <w:rPr>
          <w:rFonts w:ascii="Times" w:hAnsi="Times"/>
        </w:rPr>
        <w:t>Also our targets are 0 and 1 which is binary. So w</w:t>
      </w:r>
      <w:r w:rsidR="00360CE9" w:rsidRPr="00F057DF">
        <w:rPr>
          <w:rFonts w:ascii="Times" w:hAnsi="Times"/>
        </w:rPr>
        <w:t xml:space="preserve">e </w:t>
      </w:r>
      <w:r w:rsidR="00F057DF">
        <w:rPr>
          <w:rFonts w:ascii="Times" w:hAnsi="Times"/>
        </w:rPr>
        <w:t>choose some generalized linear models</w:t>
      </w:r>
      <w:r w:rsidR="001B4EAF">
        <w:rPr>
          <w:rFonts w:ascii="Times" w:hAnsi="Times"/>
        </w:rPr>
        <w:t xml:space="preserve"> like logistic </w:t>
      </w:r>
      <w:r w:rsidR="00F057DF">
        <w:rPr>
          <w:rFonts w:ascii="Times" w:hAnsi="Times"/>
        </w:rPr>
        <w:t>and n</w:t>
      </w:r>
      <w:r w:rsidR="00F057DF" w:rsidRPr="00381260">
        <w:rPr>
          <w:rFonts w:ascii="Times" w:hAnsi="Times"/>
        </w:rPr>
        <w:t>eural</w:t>
      </w:r>
      <w:r w:rsidR="00F057DF">
        <w:rPr>
          <w:rFonts w:ascii="Times" w:hAnsi="Times"/>
        </w:rPr>
        <w:t xml:space="preserve"> network.</w:t>
      </w:r>
      <w:r w:rsidRPr="00F057DF">
        <w:rPr>
          <w:rFonts w:ascii="Times" w:hAnsi="Times"/>
        </w:rPr>
        <w:t xml:space="preserve"> </w:t>
      </w:r>
    </w:p>
    <w:p w14:paraId="51562C9A" w14:textId="77777777" w:rsidR="00421383" w:rsidRDefault="000D7DB8" w:rsidP="00421383">
      <w:pPr>
        <w:pStyle w:val="a3"/>
        <w:ind w:left="1080" w:firstLineChars="0" w:firstLine="0"/>
        <w:rPr>
          <w:rFonts w:ascii="Times" w:hAnsi="Times"/>
        </w:rPr>
      </w:pPr>
      <w:r>
        <w:rPr>
          <w:rFonts w:ascii="Helvetica Neue" w:hAnsi="Helvetica Neue" w:cs="Helvetica Neue"/>
          <w:noProof/>
          <w:color w:val="000000"/>
          <w:kern w:val="0"/>
          <w:sz w:val="22"/>
          <w:szCs w:val="22"/>
        </w:rPr>
        <w:drawing>
          <wp:inline distT="0" distB="0" distL="0" distR="0" wp14:anchorId="0661EF78" wp14:editId="762C7FD2">
            <wp:extent cx="4283104" cy="3681350"/>
            <wp:effectExtent l="0" t="0" r="9525" b="1905"/>
            <wp:docPr id="7" name="图片 7" descr="/Users/Panchy/Desktop/QQ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Panchy/Desktop/QQ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262" cy="3721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9F578" w14:textId="77777777" w:rsidR="000D7DB8" w:rsidRDefault="000D7DB8" w:rsidP="00421383">
      <w:pPr>
        <w:pStyle w:val="a3"/>
        <w:ind w:left="1080" w:firstLineChars="0" w:firstLine="0"/>
        <w:rPr>
          <w:rFonts w:ascii="Times" w:hAnsi="Times"/>
        </w:rPr>
      </w:pPr>
    </w:p>
    <w:p w14:paraId="1D4B0185" w14:textId="77777777" w:rsidR="000D7DB8" w:rsidRDefault="000D7DB8" w:rsidP="00421383">
      <w:pPr>
        <w:pStyle w:val="a3"/>
        <w:ind w:left="1080" w:firstLineChars="0" w:firstLine="0"/>
        <w:rPr>
          <w:rFonts w:ascii="Times" w:hAnsi="Times"/>
        </w:rPr>
      </w:pPr>
      <w:r>
        <w:rPr>
          <w:rFonts w:ascii="Helvetica Neue" w:hAnsi="Helvetica Neue" w:cs="Helvetica Neue"/>
          <w:noProof/>
          <w:color w:val="000000"/>
          <w:kern w:val="0"/>
          <w:sz w:val="22"/>
          <w:szCs w:val="22"/>
        </w:rPr>
        <w:drawing>
          <wp:inline distT="0" distB="0" distL="0" distR="0" wp14:anchorId="24308218" wp14:editId="73FB8E49">
            <wp:extent cx="4283104" cy="3714943"/>
            <wp:effectExtent l="0" t="0" r="9525" b="0"/>
            <wp:docPr id="8" name="图片 8" descr="/Users/Panchy/Desktop/Q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Panchy/Desktop/QQ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836" cy="3744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607C8" w14:textId="77777777" w:rsidR="000D7DB8" w:rsidRDefault="000D7DB8" w:rsidP="00421383">
      <w:pPr>
        <w:pStyle w:val="a3"/>
        <w:ind w:left="1080" w:firstLineChars="0" w:firstLine="0"/>
        <w:rPr>
          <w:rFonts w:ascii="Times" w:hAnsi="Times"/>
        </w:rPr>
      </w:pPr>
    </w:p>
    <w:p w14:paraId="6DE573E5" w14:textId="77777777" w:rsidR="000D7DB8" w:rsidRDefault="000D7DB8" w:rsidP="00421383">
      <w:pPr>
        <w:pStyle w:val="a3"/>
        <w:ind w:left="1080" w:firstLineChars="0" w:firstLine="0"/>
        <w:rPr>
          <w:rFonts w:ascii="Times" w:hAnsi="Times"/>
        </w:rPr>
      </w:pPr>
      <w:r>
        <w:rPr>
          <w:rFonts w:ascii="Helvetica Neue" w:hAnsi="Helvetica Neue" w:cs="Helvetica Neue"/>
          <w:noProof/>
          <w:color w:val="000000"/>
          <w:kern w:val="0"/>
          <w:sz w:val="22"/>
          <w:szCs w:val="22"/>
        </w:rPr>
        <w:drawing>
          <wp:inline distT="0" distB="0" distL="0" distR="0" wp14:anchorId="148E6FDF" wp14:editId="37668079">
            <wp:extent cx="4054504" cy="3597896"/>
            <wp:effectExtent l="0" t="0" r="9525" b="9525"/>
            <wp:docPr id="9" name="图片 9" descr="/Users/Panchy/Desktop/QQ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Panchy/Desktop/QQ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821" cy="3605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C1C25" w14:textId="77777777" w:rsidR="000D7DB8" w:rsidRPr="00421383" w:rsidRDefault="000D7DB8" w:rsidP="00421383">
      <w:pPr>
        <w:pStyle w:val="a3"/>
        <w:ind w:left="1080" w:firstLineChars="0" w:firstLine="0"/>
        <w:rPr>
          <w:rFonts w:ascii="Times" w:hAnsi="Times"/>
        </w:rPr>
      </w:pPr>
    </w:p>
    <w:p w14:paraId="7DF065F8" w14:textId="77777777" w:rsidR="00381260" w:rsidRPr="00381260" w:rsidRDefault="00381260" w:rsidP="00381260">
      <w:pPr>
        <w:pStyle w:val="a3"/>
        <w:numPr>
          <w:ilvl w:val="0"/>
          <w:numId w:val="4"/>
        </w:numPr>
        <w:ind w:firstLineChars="0"/>
        <w:rPr>
          <w:rFonts w:ascii="Times" w:hAnsi="Times"/>
        </w:rPr>
      </w:pPr>
      <w:r w:rsidRPr="00381260">
        <w:rPr>
          <w:rFonts w:ascii="Times" w:hAnsi="Times"/>
        </w:rPr>
        <w:t>Algorithm Test:</w:t>
      </w:r>
    </w:p>
    <w:p w14:paraId="0A84D395" w14:textId="77777777" w:rsidR="00381260" w:rsidRPr="00381260" w:rsidRDefault="00381260" w:rsidP="00381260">
      <w:pPr>
        <w:ind w:left="420"/>
        <w:rPr>
          <w:rFonts w:ascii="Times" w:hAnsi="Times"/>
        </w:rPr>
      </w:pPr>
      <w:r w:rsidRPr="00381260">
        <w:rPr>
          <w:rFonts w:ascii="Times" w:hAnsi="Times"/>
        </w:rPr>
        <w:t xml:space="preserve">For each algorithm, we use 9 sets as training set and test on the other set. Running 10 times, </w:t>
      </w:r>
      <w:r w:rsidRPr="00381260">
        <w:rPr>
          <w:rFonts w:ascii="Times" w:hAnsi="Times"/>
        </w:rPr>
        <w:tab/>
        <w:t>make sure every set be tested as testing set. Then we obtain 10 models with 10 error of accuracy.</w:t>
      </w:r>
    </w:p>
    <w:p w14:paraId="24B5B19B" w14:textId="77777777" w:rsidR="00381260" w:rsidRPr="00381260" w:rsidRDefault="00381260" w:rsidP="00381260">
      <w:pPr>
        <w:rPr>
          <w:rFonts w:ascii="Times" w:hAnsi="Times"/>
        </w:rPr>
      </w:pPr>
    </w:p>
    <w:p w14:paraId="696B3CCE" w14:textId="77777777" w:rsidR="00381260" w:rsidRPr="00381260" w:rsidRDefault="00381260" w:rsidP="00381260">
      <w:pPr>
        <w:pStyle w:val="a3"/>
        <w:numPr>
          <w:ilvl w:val="0"/>
          <w:numId w:val="4"/>
        </w:numPr>
        <w:ind w:firstLineChars="0"/>
        <w:rPr>
          <w:rFonts w:ascii="Times" w:hAnsi="Times"/>
        </w:rPr>
      </w:pPr>
      <w:r w:rsidRPr="00381260">
        <w:rPr>
          <w:rFonts w:ascii="Times" w:hAnsi="Times"/>
        </w:rPr>
        <w:t>Statistical Significance Test</w:t>
      </w:r>
      <w:r w:rsidR="00421383">
        <w:rPr>
          <w:rFonts w:ascii="Times" w:hAnsi="Times"/>
        </w:rPr>
        <w:t xml:space="preserve"> of</w:t>
      </w:r>
      <w:r w:rsidR="001B4EAF">
        <w:rPr>
          <w:rFonts w:ascii="Times" w:hAnsi="Times"/>
        </w:rPr>
        <w:t xml:space="preserve"> different</w:t>
      </w:r>
      <w:r w:rsidR="00421383">
        <w:rPr>
          <w:rFonts w:ascii="Times" w:hAnsi="Times"/>
        </w:rPr>
        <w:t xml:space="preserve"> </w:t>
      </w:r>
      <w:r w:rsidR="00421383" w:rsidRPr="00381260">
        <w:rPr>
          <w:rFonts w:ascii="Times" w:hAnsi="Times"/>
        </w:rPr>
        <w:t>Algorithm</w:t>
      </w:r>
      <w:r w:rsidR="00421383">
        <w:rPr>
          <w:rFonts w:ascii="Times" w:hAnsi="Times"/>
        </w:rPr>
        <w:t>s</w:t>
      </w:r>
      <w:r w:rsidRPr="00381260">
        <w:rPr>
          <w:rFonts w:ascii="Times" w:hAnsi="Times"/>
        </w:rPr>
        <w:t xml:space="preserve">: </w:t>
      </w:r>
    </w:p>
    <w:p w14:paraId="52089F33" w14:textId="77777777" w:rsidR="00381260" w:rsidRPr="00381260" w:rsidRDefault="00381260" w:rsidP="00381260">
      <w:pPr>
        <w:ind w:leftChars="100" w:left="240"/>
        <w:rPr>
          <w:rFonts w:ascii="Times" w:hAnsi="Times"/>
        </w:rPr>
      </w:pPr>
      <w:r w:rsidRPr="00381260">
        <w:rPr>
          <w:rFonts w:ascii="Times" w:hAnsi="Times"/>
        </w:rPr>
        <w:t>We used t-test for statistical significance test, we import python spicy for t-test</w:t>
      </w:r>
    </w:p>
    <w:p w14:paraId="2FD044BD" w14:textId="77777777" w:rsidR="00381260" w:rsidRDefault="00381260" w:rsidP="00381260">
      <w:pPr>
        <w:ind w:leftChars="100" w:left="240"/>
        <w:rPr>
          <w:rFonts w:ascii="Times" w:hAnsi="Times"/>
        </w:rPr>
      </w:pPr>
      <w:r w:rsidRPr="00381260">
        <w:rPr>
          <w:rFonts w:ascii="Times" w:hAnsi="Times"/>
        </w:rPr>
        <w:t>We have three groups of t-test, and alpha is 0.05</w:t>
      </w:r>
    </w:p>
    <w:p w14:paraId="63E9DF00" w14:textId="77777777" w:rsidR="00381260" w:rsidRPr="00381260" w:rsidRDefault="00381260" w:rsidP="00381260">
      <w:pPr>
        <w:ind w:leftChars="100" w:left="240"/>
        <w:rPr>
          <w:rFonts w:ascii="Times" w:hAnsi="Times"/>
        </w:rPr>
      </w:pPr>
    </w:p>
    <w:p w14:paraId="1E1CE2C3" w14:textId="77777777" w:rsidR="00381260" w:rsidRPr="00381260" w:rsidRDefault="00381260" w:rsidP="00381260">
      <w:pPr>
        <w:ind w:leftChars="100" w:left="240"/>
        <w:rPr>
          <w:rFonts w:ascii="Times" w:hAnsi="Times"/>
        </w:rPr>
      </w:pPr>
      <w:r w:rsidRPr="00381260">
        <w:rPr>
          <w:rFonts w:ascii="Times" w:hAnsi="Times"/>
        </w:rPr>
        <w:t>H0: Errors for Neural Network and Linear regression are the same</w:t>
      </w:r>
    </w:p>
    <w:p w14:paraId="55340B8F" w14:textId="77777777" w:rsidR="00381260" w:rsidRPr="00381260" w:rsidRDefault="00381260" w:rsidP="00381260">
      <w:pPr>
        <w:ind w:leftChars="100" w:left="240"/>
        <w:rPr>
          <w:rFonts w:ascii="Times" w:hAnsi="Times"/>
        </w:rPr>
      </w:pPr>
      <w:r w:rsidRPr="00381260">
        <w:rPr>
          <w:rFonts w:ascii="Times" w:hAnsi="Times"/>
        </w:rPr>
        <w:t>Ha: Neural Network has lower error</w:t>
      </w:r>
    </w:p>
    <w:p w14:paraId="48AC5A0B" w14:textId="77777777" w:rsidR="00381260" w:rsidRDefault="00381260" w:rsidP="00381260">
      <w:pPr>
        <w:ind w:firstLine="240"/>
        <w:rPr>
          <w:rFonts w:ascii="Times" w:hAnsi="Times"/>
        </w:rPr>
      </w:pPr>
      <w:r w:rsidRPr="00381260">
        <w:rPr>
          <w:rFonts w:ascii="Times" w:hAnsi="Times"/>
        </w:rPr>
        <w:t>P-value is 0.000000, which leads us to reject h0</w:t>
      </w:r>
    </w:p>
    <w:p w14:paraId="170743D2" w14:textId="77777777" w:rsidR="00381260" w:rsidRPr="00381260" w:rsidRDefault="00381260" w:rsidP="00381260">
      <w:pPr>
        <w:ind w:firstLine="240"/>
        <w:rPr>
          <w:rFonts w:ascii="Times" w:hAnsi="Times"/>
        </w:rPr>
      </w:pPr>
    </w:p>
    <w:p w14:paraId="0CC19161" w14:textId="77777777" w:rsidR="00381260" w:rsidRDefault="00381260" w:rsidP="00381260">
      <w:pPr>
        <w:ind w:leftChars="100" w:left="240"/>
        <w:rPr>
          <w:rFonts w:ascii="Times" w:hAnsi="Times"/>
        </w:rPr>
      </w:pPr>
      <w:r w:rsidRPr="00381260">
        <w:rPr>
          <w:rFonts w:ascii="Times" w:hAnsi="Times"/>
        </w:rPr>
        <w:t>H0: Errors for Neural Network and Logistic regression are the same</w:t>
      </w:r>
    </w:p>
    <w:p w14:paraId="78F2F1A7" w14:textId="77777777" w:rsidR="00381260" w:rsidRPr="00381260" w:rsidRDefault="00381260" w:rsidP="00381260">
      <w:pPr>
        <w:ind w:leftChars="100" w:left="240"/>
        <w:rPr>
          <w:rFonts w:ascii="Times" w:hAnsi="Times"/>
        </w:rPr>
      </w:pPr>
      <w:r w:rsidRPr="00381260">
        <w:rPr>
          <w:rFonts w:ascii="Times" w:hAnsi="Times"/>
        </w:rPr>
        <w:t>Ha: Neural Network has lower error</w:t>
      </w:r>
    </w:p>
    <w:p w14:paraId="1B2D9572" w14:textId="77777777" w:rsidR="00381260" w:rsidRDefault="00381260" w:rsidP="00381260">
      <w:pPr>
        <w:ind w:leftChars="100" w:left="240"/>
        <w:rPr>
          <w:rFonts w:ascii="Times" w:hAnsi="Times"/>
        </w:rPr>
      </w:pPr>
      <w:r w:rsidRPr="00381260">
        <w:rPr>
          <w:rFonts w:ascii="Times" w:hAnsi="Times"/>
        </w:rPr>
        <w:t>P-value is0.000000, which leads us to reject h0</w:t>
      </w:r>
    </w:p>
    <w:p w14:paraId="3ECB00F8" w14:textId="77777777" w:rsidR="00806AB6" w:rsidRPr="00381260" w:rsidRDefault="00806AB6" w:rsidP="00381260">
      <w:pPr>
        <w:ind w:leftChars="100" w:left="240"/>
        <w:rPr>
          <w:rFonts w:ascii="Times" w:hAnsi="Times"/>
        </w:rPr>
      </w:pPr>
    </w:p>
    <w:p w14:paraId="0CF0F9AC" w14:textId="77777777" w:rsidR="00381260" w:rsidRPr="00806AB6" w:rsidRDefault="00381260" w:rsidP="00806AB6">
      <w:pPr>
        <w:ind w:leftChars="100" w:left="240"/>
        <w:rPr>
          <w:rFonts w:ascii="Times" w:hAnsi="Times"/>
        </w:rPr>
      </w:pPr>
      <w:r w:rsidRPr="00806AB6">
        <w:rPr>
          <w:rFonts w:ascii="Times" w:hAnsi="Times"/>
        </w:rPr>
        <w:t>H0: errors for Linear and Logistic regression are the same</w:t>
      </w:r>
    </w:p>
    <w:p w14:paraId="13A6EB37" w14:textId="77777777" w:rsidR="00381260" w:rsidRPr="00806AB6" w:rsidRDefault="00381260" w:rsidP="00806AB6">
      <w:pPr>
        <w:ind w:leftChars="100" w:left="240"/>
        <w:rPr>
          <w:rFonts w:ascii="Times" w:hAnsi="Times"/>
        </w:rPr>
      </w:pPr>
      <w:r w:rsidRPr="00806AB6">
        <w:rPr>
          <w:rFonts w:ascii="Times" w:hAnsi="Times"/>
        </w:rPr>
        <w:t>Ha: Linear regression has lower error</w:t>
      </w:r>
    </w:p>
    <w:p w14:paraId="059A6B82" w14:textId="77777777" w:rsidR="00381260" w:rsidRDefault="00381260" w:rsidP="00806AB6">
      <w:pPr>
        <w:ind w:leftChars="100" w:left="240"/>
        <w:rPr>
          <w:rFonts w:ascii="Times" w:hAnsi="Times"/>
        </w:rPr>
      </w:pPr>
      <w:r w:rsidRPr="00806AB6">
        <w:rPr>
          <w:rFonts w:ascii="Times" w:hAnsi="Times"/>
        </w:rPr>
        <w:t>P-value is 0.045381 which leads us to reject h0</w:t>
      </w:r>
    </w:p>
    <w:p w14:paraId="101B1B7E" w14:textId="77777777" w:rsidR="00806AB6" w:rsidRPr="00806AB6" w:rsidRDefault="00806AB6" w:rsidP="00806AB6">
      <w:pPr>
        <w:ind w:leftChars="100" w:left="240"/>
        <w:rPr>
          <w:rFonts w:ascii="Times" w:hAnsi="Times"/>
        </w:rPr>
      </w:pPr>
    </w:p>
    <w:p w14:paraId="7AFA6C43" w14:textId="77777777" w:rsidR="00381260" w:rsidRDefault="00381260" w:rsidP="00806AB6">
      <w:pPr>
        <w:ind w:left="240"/>
        <w:rPr>
          <w:rFonts w:ascii="Times" w:hAnsi="Times"/>
        </w:rPr>
      </w:pPr>
      <w:r w:rsidRPr="00381260">
        <w:rPr>
          <w:rFonts w:ascii="Times" w:hAnsi="Times"/>
        </w:rPr>
        <w:t xml:space="preserve">Three groups of t-test </w:t>
      </w:r>
      <w:r w:rsidR="00806AB6" w:rsidRPr="00381260">
        <w:rPr>
          <w:rFonts w:ascii="Times" w:hAnsi="Times"/>
        </w:rPr>
        <w:t>give</w:t>
      </w:r>
      <w:r w:rsidRPr="00381260">
        <w:rPr>
          <w:rFonts w:ascii="Times" w:hAnsi="Times"/>
        </w:rPr>
        <w:t xml:space="preserve"> tells us that Neural Network has a better performance than linear regression and logistic regression, and linear regression has a better performance than logistic regression for our dataset</w:t>
      </w:r>
    </w:p>
    <w:p w14:paraId="74184F15" w14:textId="77777777" w:rsidR="001B4EAF" w:rsidRPr="001B4EAF" w:rsidRDefault="001B4EAF" w:rsidP="001B4EAF">
      <w:pPr>
        <w:pStyle w:val="a3"/>
        <w:numPr>
          <w:ilvl w:val="0"/>
          <w:numId w:val="4"/>
        </w:numPr>
        <w:ind w:firstLineChars="0"/>
        <w:rPr>
          <w:rFonts w:ascii="Times" w:hAnsi="Times"/>
        </w:rPr>
      </w:pPr>
      <w:r w:rsidRPr="00381260">
        <w:rPr>
          <w:rFonts w:ascii="Times" w:hAnsi="Times"/>
        </w:rPr>
        <w:t>Statistical Significance Test</w:t>
      </w:r>
      <w:r>
        <w:rPr>
          <w:rFonts w:ascii="Times" w:hAnsi="Times"/>
        </w:rPr>
        <w:t xml:space="preserve"> of</w:t>
      </w:r>
      <w:r>
        <w:rPr>
          <w:rFonts w:ascii="Times" w:hAnsi="Times"/>
        </w:rPr>
        <w:t xml:space="preserve"> </w:t>
      </w:r>
      <w:r w:rsidRPr="00381260">
        <w:rPr>
          <w:rFonts w:ascii="Times" w:hAnsi="Times"/>
        </w:rPr>
        <w:t>Algorithm</w:t>
      </w:r>
      <w:r>
        <w:rPr>
          <w:rFonts w:ascii="Times" w:hAnsi="Times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parameters</w:t>
      </w:r>
      <w:r w:rsidRPr="00381260">
        <w:rPr>
          <w:rFonts w:ascii="Times" w:hAnsi="Times"/>
        </w:rPr>
        <w:t>:</w:t>
      </w:r>
      <w:bookmarkStart w:id="0" w:name="_GoBack"/>
      <w:bookmarkEnd w:id="0"/>
    </w:p>
    <w:p w14:paraId="639EC57F" w14:textId="77777777" w:rsidR="001B4EAF" w:rsidRDefault="001B4EAF" w:rsidP="001B4EAF">
      <w:pPr>
        <w:pStyle w:val="a3"/>
        <w:widowControl/>
        <w:numPr>
          <w:ilvl w:val="0"/>
          <w:numId w:val="4"/>
        </w:numPr>
        <w:autoSpaceDE w:val="0"/>
        <w:autoSpaceDN w:val="0"/>
        <w:adjustRightInd w:val="0"/>
        <w:spacing w:after="360" w:line="288" w:lineRule="auto"/>
        <w:ind w:firstLineChars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Data visualization: </w:t>
      </w:r>
    </w:p>
    <w:p w14:paraId="5D0B967E" w14:textId="77777777" w:rsidR="00192896" w:rsidRDefault="001B4EAF" w:rsidP="001B4EAF">
      <w:pPr>
        <w:pStyle w:val="a3"/>
        <w:widowControl/>
        <w:autoSpaceDE w:val="0"/>
        <w:autoSpaceDN w:val="0"/>
        <w:adjustRightInd w:val="0"/>
        <w:spacing w:after="360" w:line="288" w:lineRule="auto"/>
        <w:ind w:left="360" w:firstLineChars="0" w:firstLine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We run our best parameters (waiting for final result), we test and plot 10000 points. Then obtain the </w:t>
      </w:r>
      <w:proofErr w:type="spellStart"/>
      <w:r w:rsidR="00192896">
        <w:rPr>
          <w:rFonts w:ascii="Helvetica Neue" w:hAnsi="Helvetica Neue" w:cs="Helvetica Neue"/>
          <w:color w:val="000000"/>
          <w:kern w:val="0"/>
          <w:sz w:val="22"/>
          <w:szCs w:val="22"/>
        </w:rPr>
        <w:t>polts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below. </w:t>
      </w:r>
      <w:r w:rsidR="00192896">
        <w:rPr>
          <w:rFonts w:ascii="Helvetica Neue" w:hAnsi="Helvetica Neue" w:cs="Helvetica Neue"/>
          <w:color w:val="000000"/>
          <w:kern w:val="0"/>
          <w:sz w:val="22"/>
          <w:szCs w:val="22"/>
        </w:rPr>
        <w:t>From</w:t>
      </w: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the plot we </w:t>
      </w:r>
      <w:r w:rsidR="00192896">
        <w:rPr>
          <w:rFonts w:ascii="Helvetica Neue" w:hAnsi="Helvetica Neue" w:cs="Helvetica Neue"/>
          <w:color w:val="000000"/>
          <w:kern w:val="0"/>
          <w:sz w:val="22"/>
          <w:szCs w:val="22"/>
        </w:rPr>
        <w:t>have three assumptions</w:t>
      </w:r>
    </w:p>
    <w:p w14:paraId="20993532" w14:textId="77777777" w:rsidR="00192896" w:rsidRPr="00192896" w:rsidRDefault="00192896" w:rsidP="00192896">
      <w:pPr>
        <w:pStyle w:val="a3"/>
        <w:widowControl/>
        <w:numPr>
          <w:ilvl w:val="0"/>
          <w:numId w:val="7"/>
        </w:numPr>
        <w:autoSpaceDE w:val="0"/>
        <w:autoSpaceDN w:val="0"/>
        <w:adjustRightInd w:val="0"/>
        <w:spacing w:after="360" w:line="288" w:lineRule="auto"/>
        <w:ind w:firstLineChars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 w:rsidRPr="00192896">
        <w:rPr>
          <w:rFonts w:ascii="Helvetica Neue" w:hAnsi="Helvetica Neue" w:cs="Helvetica Neue"/>
          <w:color w:val="000000"/>
          <w:kern w:val="0"/>
          <w:sz w:val="22"/>
          <w:szCs w:val="22"/>
        </w:rPr>
        <w:t>Neural Network has a better performance than Linear regression</w:t>
      </w:r>
    </w:p>
    <w:p w14:paraId="309A7557" w14:textId="77777777" w:rsidR="00192896" w:rsidRDefault="00192896" w:rsidP="00192896">
      <w:pPr>
        <w:pStyle w:val="a3"/>
        <w:widowControl/>
        <w:numPr>
          <w:ilvl w:val="0"/>
          <w:numId w:val="7"/>
        </w:numPr>
        <w:autoSpaceDE w:val="0"/>
        <w:autoSpaceDN w:val="0"/>
        <w:adjustRightInd w:val="0"/>
        <w:spacing w:after="360" w:line="288" w:lineRule="auto"/>
        <w:ind w:firstLineChars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Neural Network has a better performance than Logistic regression</w:t>
      </w:r>
    </w:p>
    <w:p w14:paraId="30944A98" w14:textId="77777777" w:rsidR="00192896" w:rsidRDefault="00192896" w:rsidP="00381260">
      <w:pPr>
        <w:pStyle w:val="a3"/>
        <w:widowControl/>
        <w:numPr>
          <w:ilvl w:val="0"/>
          <w:numId w:val="7"/>
        </w:numPr>
        <w:autoSpaceDE w:val="0"/>
        <w:autoSpaceDN w:val="0"/>
        <w:adjustRightInd w:val="0"/>
        <w:spacing w:after="360" w:line="288" w:lineRule="auto"/>
        <w:ind w:firstLineChars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Linear regression has a better performance than Logistic regression </w:t>
      </w:r>
    </w:p>
    <w:p w14:paraId="43FE87B4" w14:textId="77777777" w:rsidR="00192896" w:rsidRPr="00192896" w:rsidRDefault="00192896" w:rsidP="00192896">
      <w:pPr>
        <w:widowControl/>
        <w:autoSpaceDE w:val="0"/>
        <w:autoSpaceDN w:val="0"/>
        <w:adjustRightInd w:val="0"/>
        <w:spacing w:after="360" w:line="288" w:lineRule="auto"/>
        <w:ind w:left="36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Which leads us to have three groups of S</w:t>
      </w:r>
      <w:r w:rsidRPr="00381260">
        <w:rPr>
          <w:rFonts w:ascii="Times" w:hAnsi="Times"/>
        </w:rPr>
        <w:t>tatistical Significance Test</w:t>
      </w:r>
      <w:r>
        <w:rPr>
          <w:rFonts w:ascii="Times" w:hAnsi="Times"/>
        </w:rPr>
        <w:t xml:space="preserve"> below</w:t>
      </w:r>
    </w:p>
    <w:p w14:paraId="16A8E01B" w14:textId="77777777" w:rsidR="00806AB6" w:rsidRPr="00192896" w:rsidRDefault="00806AB6" w:rsidP="00192896">
      <w:pPr>
        <w:pStyle w:val="a3"/>
        <w:widowControl/>
        <w:autoSpaceDE w:val="0"/>
        <w:autoSpaceDN w:val="0"/>
        <w:adjustRightInd w:val="0"/>
        <w:spacing w:after="360" w:line="288" w:lineRule="auto"/>
        <w:ind w:left="720" w:firstLineChars="0" w:firstLine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noProof/>
        </w:rPr>
        <w:drawing>
          <wp:inline distT="0" distB="0" distL="0" distR="0" wp14:anchorId="1F354759" wp14:editId="59FED2DC">
            <wp:extent cx="5083204" cy="3817109"/>
            <wp:effectExtent l="0" t="0" r="0" b="0"/>
            <wp:docPr id="5" name="图片 5" descr="/Users/Panchy/Desktop/line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Panchy/Desktop/linea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909" cy="383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A2BDF" w14:textId="77777777" w:rsidR="00806AB6" w:rsidRPr="00381260" w:rsidRDefault="00806AB6" w:rsidP="00381260">
      <w:pPr>
        <w:widowControl/>
        <w:autoSpaceDE w:val="0"/>
        <w:autoSpaceDN w:val="0"/>
        <w:adjustRightInd w:val="0"/>
        <w:spacing w:after="360" w:line="288" w:lineRule="auto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noProof/>
          <w:color w:val="000000"/>
          <w:kern w:val="0"/>
          <w:sz w:val="22"/>
          <w:szCs w:val="22"/>
        </w:rPr>
        <w:drawing>
          <wp:inline distT="0" distB="0" distL="0" distR="0" wp14:anchorId="6D7CC3AB" wp14:editId="666B626B">
            <wp:extent cx="5311804" cy="3988772"/>
            <wp:effectExtent l="0" t="0" r="0" b="0"/>
            <wp:docPr id="6" name="图片 6" descr="/Users/Panchy/Desktop/logisti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Panchy/Desktop/logistic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010" cy="4042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6AB6" w:rsidRPr="00381260" w:rsidSect="009C683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180E1850"/>
    <w:multiLevelType w:val="hybridMultilevel"/>
    <w:tmpl w:val="51B61FD6"/>
    <w:lvl w:ilvl="0" w:tplc="3FBC931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3AF32AF2"/>
    <w:multiLevelType w:val="hybridMultilevel"/>
    <w:tmpl w:val="BF1E8D04"/>
    <w:lvl w:ilvl="0" w:tplc="0F6E39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>
    <w:nsid w:val="48F75FB1"/>
    <w:multiLevelType w:val="hybridMultilevel"/>
    <w:tmpl w:val="AEF2ED6C"/>
    <w:lvl w:ilvl="0" w:tplc="662AEA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A0E2EA1"/>
    <w:multiLevelType w:val="hybridMultilevel"/>
    <w:tmpl w:val="18D62FCE"/>
    <w:lvl w:ilvl="0" w:tplc="7C9E41CA">
      <w:start w:val="1"/>
      <w:numFmt w:val="lowerLetter"/>
      <w:lvlText w:val="%1."/>
      <w:lvlJc w:val="left"/>
      <w:pPr>
        <w:ind w:left="720" w:hanging="360"/>
      </w:pPr>
      <w:rPr>
        <w:rFonts w:ascii="Helvetica Neue" w:eastAsiaTheme="minorEastAsia" w:hAnsi="Helvetica Neue" w:cs="Helvetica Neue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260"/>
    <w:rsid w:val="000D7DB8"/>
    <w:rsid w:val="00192896"/>
    <w:rsid w:val="001B4EAF"/>
    <w:rsid w:val="00360CE9"/>
    <w:rsid w:val="00381260"/>
    <w:rsid w:val="00421383"/>
    <w:rsid w:val="007D410D"/>
    <w:rsid w:val="00806AB6"/>
    <w:rsid w:val="008518A1"/>
    <w:rsid w:val="00AE3809"/>
    <w:rsid w:val="00F0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50B53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1260"/>
    <w:pPr>
      <w:widowControl w:val="0"/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mputchectshit">
    <w:name w:val="cmput chect shit"/>
    <w:basedOn w:val="a0"/>
    <w:uiPriority w:val="1"/>
    <w:rsid w:val="00AE3809"/>
    <w:rPr>
      <w:rFonts w:ascii="Times" w:hAnsi="Times" w:cs="Times"/>
      <w:color w:val="000000"/>
      <w:kern w:val="0"/>
    </w:rPr>
  </w:style>
  <w:style w:type="paragraph" w:styleId="a3">
    <w:name w:val="List Paragraph"/>
    <w:basedOn w:val="a"/>
    <w:uiPriority w:val="34"/>
    <w:qFormat/>
    <w:rsid w:val="003812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archive.ics.uci.edu/ml/datasets/Skin+Segmentation#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548</Words>
  <Characters>3128</Characters>
  <Application>Microsoft Macintosh Word</Application>
  <DocSecurity>0</DocSecurity>
  <Lines>26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2017-11-28T06:10:00Z</dcterms:created>
  <dcterms:modified xsi:type="dcterms:W3CDTF">2017-11-28T07:26:00Z</dcterms:modified>
</cp:coreProperties>
</file>